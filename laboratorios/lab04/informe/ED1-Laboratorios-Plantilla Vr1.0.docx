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10F2C5D7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153567">
        <w:rPr>
          <w:rFonts w:ascii="Arial" w:hAnsi="Arial" w:cs="Arial"/>
          <w:b/>
          <w:color w:val="000064"/>
          <w:sz w:val="40"/>
          <w:szCs w:val="32"/>
        </w:rPr>
        <w:t>4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153567">
        <w:rPr>
          <w:rFonts w:ascii="Arial" w:hAnsi="Arial" w:cs="Arial"/>
          <w:b/>
          <w:color w:val="000064"/>
          <w:sz w:val="40"/>
          <w:szCs w:val="32"/>
        </w:rPr>
        <w:t>Arboles y Tablas de Hash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B65A0C">
        <w:tc>
          <w:tcPr>
            <w:tcW w:w="4605" w:type="dxa"/>
            <w:shd w:val="clear" w:color="auto" w:fill="auto"/>
          </w:tcPr>
          <w:p w14:paraId="1007AE70" w14:textId="3822AA90" w:rsidR="006F47C4" w:rsidRPr="006F47C4" w:rsidRDefault="00153567" w:rsidP="00B65A0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Brahyan Esteban Rios Soto</w:t>
            </w:r>
          </w:p>
          <w:p w14:paraId="11BBC13A" w14:textId="77777777" w:rsidR="006F47C4" w:rsidRPr="006F47C4" w:rsidRDefault="006F47C4" w:rsidP="00B65A0C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B65A0C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5044A724" w:rsidR="006F47C4" w:rsidRPr="006F47C4" w:rsidRDefault="00153567" w:rsidP="00B65A0C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berioss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B65A0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68A74CFB" w14:textId="77777777" w:rsidR="00153567" w:rsidRDefault="00153567" w:rsidP="001535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  <w:lang w:val="es-ES"/>
              </w:rPr>
              <w:t>Jonathan Smith Julio Diaz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7541205B" w14:textId="77777777" w:rsidR="00153567" w:rsidRDefault="00153567" w:rsidP="001535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es-ES"/>
              </w:rPr>
              <w:t>Universidad Eafit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5E8347D4" w14:textId="77777777" w:rsidR="00153567" w:rsidRDefault="00153567" w:rsidP="001535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es-ES"/>
              </w:rPr>
              <w:t>Medellín, Colombia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6D678B1F" w14:textId="77777777" w:rsidR="00153567" w:rsidRDefault="00153567" w:rsidP="001535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  <w:lang w:val="es-ES"/>
              </w:rPr>
              <w:t>jsjuliod@eafit.edu.co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2BC03404" w14:textId="77777777" w:rsidR="006F47C4" w:rsidRPr="006F47C4" w:rsidRDefault="006F47C4" w:rsidP="00B65A0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24323325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153567">
        <w:rPr>
          <w:b/>
          <w:bCs/>
          <w:color w:val="002060"/>
          <w:sz w:val="22"/>
          <w:szCs w:val="22"/>
        </w:rPr>
        <w:t xml:space="preserve"> La estructura de datos utilizada fue un lista, procure usar la menor cantidad posible de memoria y de tiempo así que lo único que utilice fue una lista, aunque con algo de optimización se podría quitar incluso la lista. No tiene colisiones.</w:t>
      </w:r>
    </w:p>
    <w:p w14:paraId="09BC89E3" w14:textId="37ED65E3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153567">
        <w:rPr>
          <w:b/>
          <w:bCs/>
          <w:color w:val="002060"/>
          <w:sz w:val="22"/>
          <w:szCs w:val="22"/>
        </w:rPr>
        <w:t xml:space="preserve"> La complejidad es O(n*h)</w:t>
      </w:r>
    </w:p>
    <w:p w14:paraId="37431C79" w14:textId="1EE5455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153567">
        <w:rPr>
          <w:b/>
          <w:bCs/>
          <w:color w:val="002060"/>
          <w:sz w:val="22"/>
          <w:szCs w:val="22"/>
        </w:rPr>
        <w:t xml:space="preserve"> n es la cantidad total de entradas y h es la altura del árbol que se forma.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2D06C562" w14:textId="1EA92AD8" w:rsidR="006F47C4" w:rsidRPr="00544F12" w:rsidRDefault="00153567" w:rsidP="003F4C22">
      <w:pPr>
        <w:ind w:left="360"/>
        <w:jc w:val="both"/>
        <w:rPr>
          <w:iCs/>
          <w:sz w:val="22"/>
          <w:szCs w:val="22"/>
        </w:rPr>
      </w:pPr>
      <w:r w:rsidRPr="00544F12">
        <w:rPr>
          <w:iCs/>
          <w:sz w:val="22"/>
          <w:szCs w:val="22"/>
        </w:rPr>
        <w:t>4.1.1  b</w:t>
      </w:r>
    </w:p>
    <w:p w14:paraId="5ADD51EC" w14:textId="4E3308E4" w:rsidR="00153567" w:rsidRPr="00544F12" w:rsidRDefault="00153567" w:rsidP="003F4C22">
      <w:pPr>
        <w:ind w:left="360"/>
        <w:jc w:val="both"/>
        <w:rPr>
          <w:iCs/>
          <w:sz w:val="22"/>
          <w:szCs w:val="22"/>
        </w:rPr>
      </w:pPr>
      <w:r w:rsidRPr="00544F12">
        <w:rPr>
          <w:iCs/>
          <w:sz w:val="22"/>
          <w:szCs w:val="22"/>
        </w:rPr>
        <w:t>4.1.2 d</w:t>
      </w:r>
    </w:p>
    <w:p w14:paraId="16E8F177" w14:textId="3DB70204" w:rsidR="00153567" w:rsidRPr="00544F12" w:rsidRDefault="00B65A0C" w:rsidP="003F4C22">
      <w:pPr>
        <w:ind w:left="360"/>
        <w:jc w:val="both"/>
        <w:rPr>
          <w:iCs/>
          <w:sz w:val="22"/>
          <w:szCs w:val="22"/>
        </w:rPr>
      </w:pPr>
      <w:r w:rsidRPr="00544F12">
        <w:rPr>
          <w:iCs/>
          <w:sz w:val="22"/>
          <w:szCs w:val="22"/>
        </w:rPr>
        <w:t>4.3.1 false</w:t>
      </w:r>
    </w:p>
    <w:p w14:paraId="30D53ADB" w14:textId="2D0696CD" w:rsidR="00B65A0C" w:rsidRPr="00544F12" w:rsidRDefault="00B65A0C" w:rsidP="003F4C22">
      <w:pPr>
        <w:ind w:left="360"/>
        <w:jc w:val="both"/>
        <w:rPr>
          <w:iCs/>
          <w:sz w:val="22"/>
          <w:szCs w:val="22"/>
        </w:rPr>
      </w:pPr>
      <w:r w:rsidRPr="00544F12">
        <w:rPr>
          <w:iCs/>
          <w:sz w:val="22"/>
          <w:szCs w:val="22"/>
        </w:rPr>
        <w:t>4.3.2 a.value</w:t>
      </w:r>
    </w:p>
    <w:p w14:paraId="70D409CA" w14:textId="2CE39D28" w:rsidR="00B65A0C" w:rsidRPr="00544F12" w:rsidRDefault="00B65A0C" w:rsidP="003F4C22">
      <w:pPr>
        <w:ind w:left="360"/>
        <w:jc w:val="both"/>
        <w:rPr>
          <w:iCs/>
          <w:sz w:val="22"/>
          <w:szCs w:val="22"/>
        </w:rPr>
      </w:pPr>
      <w:r w:rsidRPr="00544F12">
        <w:rPr>
          <w:iCs/>
          <w:sz w:val="22"/>
          <w:szCs w:val="22"/>
        </w:rPr>
        <w:t>4.3.3 a.izq , suma-a.value</w:t>
      </w:r>
    </w:p>
    <w:p w14:paraId="2915F186" w14:textId="07F3D9F8" w:rsidR="00B65A0C" w:rsidRPr="00544F12" w:rsidRDefault="00B65A0C" w:rsidP="00B65A0C">
      <w:pPr>
        <w:ind w:left="360"/>
        <w:jc w:val="both"/>
        <w:rPr>
          <w:iCs/>
          <w:sz w:val="22"/>
          <w:szCs w:val="22"/>
        </w:rPr>
      </w:pPr>
      <w:r w:rsidRPr="00544F12">
        <w:rPr>
          <w:iCs/>
          <w:sz w:val="22"/>
          <w:szCs w:val="22"/>
        </w:rPr>
        <w:t>4.3.3 a.</w:t>
      </w:r>
      <w:r w:rsidR="00544F12" w:rsidRPr="00544F12">
        <w:rPr>
          <w:iCs/>
          <w:sz w:val="22"/>
          <w:szCs w:val="22"/>
        </w:rPr>
        <w:t>der</w:t>
      </w:r>
      <w:r w:rsidRPr="00544F12">
        <w:rPr>
          <w:iCs/>
          <w:sz w:val="22"/>
          <w:szCs w:val="22"/>
        </w:rPr>
        <w:t xml:space="preserve"> , suma-a.value</w:t>
      </w:r>
    </w:p>
    <w:p w14:paraId="3310DDB3" w14:textId="378CAC85" w:rsidR="00B65A0C" w:rsidRDefault="00544F12" w:rsidP="003F4C22">
      <w:pPr>
        <w:ind w:left="360"/>
        <w:jc w:val="both"/>
        <w:rPr>
          <w:iCs/>
          <w:sz w:val="22"/>
          <w:szCs w:val="22"/>
        </w:rPr>
      </w:pPr>
      <w:r w:rsidRPr="00544F12">
        <w:rPr>
          <w:iCs/>
          <w:sz w:val="22"/>
          <w:szCs w:val="22"/>
        </w:rPr>
        <w:t xml:space="preserve">4.9 c </w:t>
      </w:r>
    </w:p>
    <w:p w14:paraId="2AC349DA" w14:textId="6452C2BC" w:rsidR="00544F12" w:rsidRDefault="00544F12" w:rsidP="003F4C22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4.13.1 raiz.id</w:t>
      </w:r>
    </w:p>
    <w:p w14:paraId="560581DC" w14:textId="252187CA" w:rsidR="00544F12" w:rsidRPr="00544F12" w:rsidRDefault="00544F12" w:rsidP="003F4C22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4.13.2 a</w:t>
      </w:r>
    </w:p>
    <w:p w14:paraId="7F1F4BCE" w14:textId="77777777" w:rsidR="003F4C22" w:rsidRPr="00544F12" w:rsidRDefault="003F4C22" w:rsidP="003F4C22">
      <w:pPr>
        <w:ind w:left="360"/>
        <w:jc w:val="both"/>
        <w:rPr>
          <w:iCs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AD19C" w14:textId="77777777" w:rsidR="005D62CC" w:rsidRDefault="005D62CC" w:rsidP="004071A1">
      <w:r>
        <w:separator/>
      </w:r>
    </w:p>
  </w:endnote>
  <w:endnote w:type="continuationSeparator" w:id="0">
    <w:p w14:paraId="15338999" w14:textId="77777777" w:rsidR="005D62CC" w:rsidRDefault="005D62CC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A0B28" w14:textId="77777777" w:rsidR="005D62CC" w:rsidRDefault="005D62CC" w:rsidP="004071A1">
      <w:r>
        <w:separator/>
      </w:r>
    </w:p>
  </w:footnote>
  <w:footnote w:type="continuationSeparator" w:id="0">
    <w:p w14:paraId="084600EA" w14:textId="77777777" w:rsidR="005D62CC" w:rsidRDefault="005D62CC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3567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4F12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CC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5A0C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270BA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8F6D521A-E269-4532-92DD-95EC78EA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paragraph">
    <w:name w:val="paragraph"/>
    <w:basedOn w:val="Normal"/>
    <w:rsid w:val="00153567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53567"/>
  </w:style>
  <w:style w:type="character" w:customStyle="1" w:styleId="eop">
    <w:name w:val="eop"/>
    <w:basedOn w:val="Fuentedeprrafopredeter"/>
    <w:rsid w:val="00153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Brahyan Esteban Rios Soto</cp:lastModifiedBy>
  <cp:revision>2</cp:revision>
  <cp:lastPrinted>2019-01-22T00:16:00Z</cp:lastPrinted>
  <dcterms:created xsi:type="dcterms:W3CDTF">2019-01-17T22:16:00Z</dcterms:created>
  <dcterms:modified xsi:type="dcterms:W3CDTF">2020-10-26T02:10:00Z</dcterms:modified>
</cp:coreProperties>
</file>